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416" w:type="dxa"/>
        <w:jc w:val="center"/>
        <w:tblLayout w:type="fixed"/>
        <w:tblLook w:val="0000" w:firstRow="0" w:lastRow="0" w:firstColumn="0" w:lastColumn="0" w:noHBand="0" w:noVBand="0"/>
      </w:tblPr>
      <w:tblGrid>
        <w:gridCol w:w="2694"/>
        <w:gridCol w:w="3137"/>
        <w:gridCol w:w="3585"/>
      </w:tblGrid>
      <w:tr w:rsidR="00000000" w14:paraId="2E4C8182" w14:textId="77777777" w:rsidTr="00453232">
        <w:trPr>
          <w:trHeight w:val="229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02AA0" w14:textId="77777777" w:rsidR="00000000" w:rsidRDefault="004B25B7">
            <w:pPr>
              <w:jc w:val="center"/>
            </w:pP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DFFC44" w14:textId="77777777" w:rsidR="00000000" w:rsidRDefault="004B25B7">
            <w:pPr>
              <w:snapToGrid w:val="0"/>
              <w:jc w:val="center"/>
              <w:rPr>
                <w:rFonts w:ascii="Calibri" w:hAnsi="Calibri" w:cs="Calibri"/>
                <w:b/>
                <w:lang w:val="id-ID"/>
              </w:rPr>
            </w:pPr>
          </w:p>
          <w:p w14:paraId="13DD82C4" w14:textId="77777777" w:rsidR="00000000" w:rsidRDefault="004B25B7">
            <w:pPr>
              <w:jc w:val="center"/>
            </w:pPr>
            <w:r>
              <w:rPr>
                <w:rFonts w:ascii="Calibri" w:hAnsi="Calibri" w:cs="Calibri"/>
                <w:b/>
                <w:lang w:val="id-ID"/>
              </w:rPr>
              <w:t>Tanggal Terbit</w:t>
            </w:r>
          </w:p>
          <w:p w14:paraId="33EE4650" w14:textId="6647DAE2" w:rsidR="00000000" w:rsidRDefault="004B25B7">
            <w:pPr>
              <w:jc w:val="center"/>
            </w:pPr>
            <w:r>
              <w:rPr>
                <w:rFonts w:ascii="Calibri" w:hAnsi="Calibri" w:cs="Calibri"/>
                <w:b/>
                <w:lang w:val="id-ID"/>
              </w:rPr>
              <w:t>1</w:t>
            </w:r>
            <w:r w:rsidR="003661DD">
              <w:rPr>
                <w:rFonts w:ascii="Calibri" w:hAnsi="Calibri" w:cs="Calibri"/>
                <w:b/>
              </w:rPr>
              <w:t xml:space="preserve"> September </w:t>
            </w:r>
            <w:r>
              <w:rPr>
                <w:rFonts w:ascii="Calibri" w:hAnsi="Calibri" w:cs="Calibri"/>
                <w:b/>
                <w:lang w:val="id-ID"/>
              </w:rPr>
              <w:t>202</w:t>
            </w:r>
            <w:r>
              <w:rPr>
                <w:rFonts w:ascii="Calibri" w:hAnsi="Calibri" w:cs="Calibri"/>
                <w:b/>
                <w:lang w:val="id-ID"/>
              </w:rPr>
              <w:t>2</w:t>
            </w:r>
          </w:p>
          <w:p w14:paraId="570C2BE0" w14:textId="77777777" w:rsidR="00000000" w:rsidRDefault="004B25B7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C0ECA" w14:textId="77777777" w:rsidR="00000000" w:rsidRDefault="004B25B7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>,</w:t>
            </w:r>
          </w:p>
          <w:p w14:paraId="48D009C3" w14:textId="77777777" w:rsidR="00000000" w:rsidRDefault="004B25B7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Direktur</w:t>
            </w:r>
            <w:proofErr w:type="spellEnd"/>
          </w:p>
          <w:p w14:paraId="70136863" w14:textId="77777777" w:rsidR="00000000" w:rsidRDefault="004B25B7">
            <w:pPr>
              <w:rPr>
                <w:rFonts w:ascii="Calibri" w:hAnsi="Calibri" w:cs="Calibri"/>
                <w:b/>
              </w:rPr>
            </w:pPr>
          </w:p>
          <w:p w14:paraId="3398830B" w14:textId="77777777" w:rsidR="00000000" w:rsidRDefault="004B25B7">
            <w:pPr>
              <w:jc w:val="center"/>
              <w:rPr>
                <w:rFonts w:ascii="Calibri" w:hAnsi="Calibri" w:cs="Calibri"/>
                <w:b/>
                <w:u w:val="single"/>
                <w:lang w:val="id-ID"/>
              </w:rPr>
            </w:pPr>
          </w:p>
          <w:p w14:paraId="7CE8182E" w14:textId="77777777" w:rsidR="00000000" w:rsidRDefault="004B25B7">
            <w:pPr>
              <w:jc w:val="center"/>
              <w:rPr>
                <w:rFonts w:ascii="Calibri" w:hAnsi="Calibri" w:cs="Calibri"/>
                <w:b/>
                <w:u w:val="single"/>
                <w:lang w:val="id-ID"/>
              </w:rPr>
            </w:pPr>
          </w:p>
          <w:p w14:paraId="6EF49F15" w14:textId="1A74FC83" w:rsidR="00000000" w:rsidRDefault="004B25B7">
            <w:pPr>
              <w:jc w:val="center"/>
            </w:pPr>
            <w:r>
              <w:rPr>
                <w:rFonts w:ascii="Calibri" w:hAnsi="Calibri" w:cs="Calibri"/>
                <w:b/>
                <w:sz w:val="22"/>
                <w:szCs w:val="22"/>
                <w:u w:val="single"/>
                <w:lang w:val="id-ID"/>
              </w:rPr>
              <w:t>d</w:t>
            </w:r>
            <w:r>
              <w:rPr>
                <w:rFonts w:ascii="Calibri" w:hAnsi="Calibri" w:cs="Calibri"/>
                <w:b/>
                <w:sz w:val="22"/>
                <w:szCs w:val="22"/>
                <w:u w:val="single"/>
                <w:lang w:val="id-ID"/>
              </w:rPr>
              <w:t>r</w:t>
            </w:r>
            <w:r w:rsidR="003661DD">
              <w:rPr>
                <w:rFonts w:ascii="Calibri" w:hAnsi="Calibri" w:cs="Calibri"/>
                <w:b/>
                <w:sz w:val="22"/>
                <w:szCs w:val="22"/>
                <w:u w:val="single"/>
              </w:rPr>
              <w:t xml:space="preserve">. H. </w:t>
            </w:r>
            <w:proofErr w:type="spellStart"/>
            <w:r w:rsidR="003661DD">
              <w:rPr>
                <w:rFonts w:ascii="Calibri" w:hAnsi="Calibri" w:cs="Calibr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3661DD">
              <w:rPr>
                <w:rFonts w:ascii="Calibri" w:hAnsi="Calibri" w:cs="Calibr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3661DD">
              <w:rPr>
                <w:rFonts w:ascii="Calibri" w:hAnsi="Calibri" w:cs="Calibr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3661DD">
              <w:rPr>
                <w:rFonts w:ascii="Calibri" w:hAnsi="Calibri" w:cs="Calibr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="003661DD">
              <w:rPr>
                <w:rFonts w:ascii="Calibri" w:hAnsi="Calibri" w:cs="Calibri"/>
                <w:b/>
                <w:sz w:val="22"/>
                <w:szCs w:val="22"/>
                <w:u w:val="single"/>
              </w:rPr>
              <w:t>M.Epid</w:t>
            </w:r>
            <w:proofErr w:type="spellEnd"/>
            <w:proofErr w:type="gramEnd"/>
            <w:r>
              <w:rPr>
                <w:rFonts w:ascii="Calibri" w:hAnsi="Calibri" w:cs="Calibr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3987EAEE" w14:textId="77777777" w:rsidR="00000000" w:rsidRDefault="004B25B7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  <w:lang w:val="id-ID"/>
              </w:rPr>
            </w:pPr>
          </w:p>
        </w:tc>
      </w:tr>
      <w:tr w:rsidR="00000000" w14:paraId="00FAF622" w14:textId="77777777" w:rsidTr="00453232">
        <w:trPr>
          <w:trHeight w:val="229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1111EC" w14:textId="77777777" w:rsidR="00000000" w:rsidRDefault="004B25B7">
            <w:pPr>
              <w:spacing w:line="360" w:lineRule="auto"/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5F54" w14:textId="77777777" w:rsidR="00000000" w:rsidRDefault="004B25B7">
            <w:pPr>
              <w:spacing w:line="276" w:lineRule="auto"/>
              <w:jc w:val="both"/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Penerimaan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id-ID" w:eastAsia="id-ID"/>
              </w:rPr>
              <w:t xml:space="preserve"> barang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id-ID" w:eastAsia="id-ID"/>
              </w:rPr>
              <w:t xml:space="preserve"> adalah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Kegiatan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menerima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barang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yang di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berikan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oleh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instansi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lain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kepada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 RS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untuk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dipergunakan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sebagai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mana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m</w:t>
            </w:r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estinya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 w:eastAsia="id-ID"/>
              </w:rPr>
              <w:t>.</w:t>
            </w:r>
          </w:p>
        </w:tc>
      </w:tr>
      <w:tr w:rsidR="00000000" w14:paraId="3B3BB758" w14:textId="77777777" w:rsidTr="00453232">
        <w:trPr>
          <w:trHeight w:val="409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116F2" w14:textId="77777777" w:rsidR="00000000" w:rsidRDefault="004B25B7">
            <w:pPr>
              <w:spacing w:line="360" w:lineRule="auto"/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A1C48" w14:textId="77777777" w:rsidR="00000000" w:rsidRDefault="004B25B7">
            <w:pPr>
              <w:spacing w:line="276" w:lineRule="auto"/>
              <w:jc w:val="both"/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Sebagai acuan dalam proses pemilihan rekanan pengadaan barang rumah sakit</w:t>
            </w:r>
          </w:p>
        </w:tc>
      </w:tr>
      <w:tr w:rsidR="00453232" w14:paraId="5EF170DE" w14:textId="77777777" w:rsidTr="00453232">
        <w:trPr>
          <w:trHeight w:val="256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585DA" w14:textId="77777777" w:rsidR="00453232" w:rsidRDefault="00453232" w:rsidP="00453232">
            <w:pPr>
              <w:spacing w:line="360" w:lineRule="auto"/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D090F" w14:textId="5F8D5F1D" w:rsidR="00453232" w:rsidRDefault="00453232" w:rsidP="00453232">
            <w:pPr>
              <w:jc w:val="both"/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000000" w14:paraId="5E5BB34C" w14:textId="77777777" w:rsidTr="00453232">
        <w:trPr>
          <w:trHeight w:val="1067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3EE8E" w14:textId="77777777" w:rsidR="00000000" w:rsidRDefault="004B25B7">
            <w:pPr>
              <w:spacing w:line="360" w:lineRule="auto"/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3ABBB" w14:textId="77777777" w:rsidR="00000000" w:rsidRDefault="004B25B7">
            <w:pPr>
              <w:pStyle w:val="ListParagraph"/>
              <w:numPr>
                <w:ilvl w:val="0"/>
                <w:numId w:val="2"/>
              </w:numPr>
              <w:spacing w:after="0"/>
              <w:ind w:left="459" w:hanging="425"/>
            </w:pPr>
            <w:r>
              <w:rPr>
                <w:rFonts w:cs="Arial"/>
                <w:lang w:val="id-ID" w:eastAsia="id-ID"/>
              </w:rPr>
              <w:t xml:space="preserve">Petugas </w:t>
            </w:r>
            <w:proofErr w:type="spellStart"/>
            <w:r>
              <w:rPr>
                <w:rFonts w:cs="Arial"/>
                <w:lang w:eastAsia="id-ID"/>
              </w:rPr>
              <w:t>menerima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r>
              <w:rPr>
                <w:rFonts w:cs="Arial"/>
                <w:lang w:val="id-ID" w:eastAsia="id-ID"/>
              </w:rPr>
              <w:t xml:space="preserve"> barang.</w:t>
            </w:r>
          </w:p>
          <w:p w14:paraId="11BFFF60" w14:textId="77777777" w:rsidR="00000000" w:rsidRDefault="004B25B7">
            <w:pPr>
              <w:pStyle w:val="ListParagraph"/>
              <w:numPr>
                <w:ilvl w:val="0"/>
                <w:numId w:val="2"/>
              </w:numPr>
              <w:spacing w:after="0"/>
              <w:ind w:left="459" w:hanging="425"/>
            </w:pPr>
            <w:r>
              <w:rPr>
                <w:rFonts w:cs="Arial"/>
                <w:lang w:val="id-ID" w:eastAsia="id-ID"/>
              </w:rPr>
              <w:t xml:space="preserve">Petugas </w:t>
            </w:r>
            <w:r>
              <w:rPr>
                <w:rFonts w:cs="Arial"/>
                <w:lang w:val="id-ID" w:eastAsia="id-ID"/>
              </w:rPr>
              <w:t xml:space="preserve">mengevaluasi </w:t>
            </w:r>
            <w:proofErr w:type="spellStart"/>
            <w:r>
              <w:rPr>
                <w:rFonts w:cs="Arial"/>
                <w:lang w:eastAsia="id-ID"/>
              </w:rPr>
              <w:t>barang</w:t>
            </w:r>
            <w:proofErr w:type="spellEnd"/>
            <w:r>
              <w:rPr>
                <w:rFonts w:cs="Arial"/>
                <w:lang w:eastAsia="id-ID"/>
              </w:rPr>
              <w:t xml:space="preserve"> yang </w:t>
            </w:r>
            <w:r>
              <w:rPr>
                <w:rFonts w:cs="Arial"/>
                <w:lang w:val="id-ID" w:eastAsia="id-ID"/>
              </w:rPr>
              <w:t>masuk sesuai pesanaan</w:t>
            </w:r>
            <w:r>
              <w:rPr>
                <w:rFonts w:cs="Arial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lang w:eastAsia="id-ID"/>
              </w:rPr>
              <w:t>bila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barang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sudah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sesuai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r>
              <w:rPr>
                <w:rFonts w:cs="Arial"/>
                <w:lang w:val="id-ID" w:eastAsia="id-ID"/>
              </w:rPr>
              <w:t>konfirmasi ke unit logistik</w:t>
            </w:r>
          </w:p>
          <w:p w14:paraId="0DB4C292" w14:textId="77777777" w:rsidR="00000000" w:rsidRDefault="004B25B7">
            <w:pPr>
              <w:pStyle w:val="ListParagraph"/>
              <w:numPr>
                <w:ilvl w:val="0"/>
                <w:numId w:val="2"/>
              </w:numPr>
              <w:spacing w:after="0"/>
              <w:ind w:left="459" w:hanging="425"/>
            </w:pPr>
            <w:r>
              <w:rPr>
                <w:rFonts w:cs="Arial"/>
                <w:lang w:val="id-ID" w:eastAsia="id-ID"/>
              </w:rPr>
              <w:t xml:space="preserve">Petugas </w:t>
            </w:r>
            <w:proofErr w:type="spellStart"/>
            <w:r>
              <w:rPr>
                <w:rFonts w:cs="Arial"/>
                <w:lang w:eastAsia="id-ID"/>
              </w:rPr>
              <w:t>menyimpan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r>
              <w:rPr>
                <w:rFonts w:cs="Arial"/>
                <w:lang w:val="id-ID" w:eastAsia="id-ID"/>
              </w:rPr>
              <w:t>barang</w:t>
            </w:r>
            <w:r>
              <w:rPr>
                <w:rFonts w:cs="Arial"/>
                <w:lang w:eastAsia="id-ID"/>
              </w:rPr>
              <w:t xml:space="preserve"> dan </w:t>
            </w:r>
            <w:proofErr w:type="spellStart"/>
            <w:r>
              <w:rPr>
                <w:rFonts w:cs="Arial"/>
                <w:lang w:eastAsia="id-ID"/>
              </w:rPr>
              <w:t>dicatat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dalam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buku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stok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barang</w:t>
            </w:r>
            <w:proofErr w:type="spellEnd"/>
            <w:r>
              <w:rPr>
                <w:rFonts w:cs="Arial"/>
                <w:lang w:val="id-ID" w:eastAsia="id-ID"/>
              </w:rPr>
              <w:t>.</w:t>
            </w:r>
          </w:p>
          <w:p w14:paraId="6A991375" w14:textId="77777777" w:rsidR="00000000" w:rsidRDefault="004B25B7">
            <w:pPr>
              <w:pStyle w:val="ListParagraph"/>
              <w:numPr>
                <w:ilvl w:val="0"/>
                <w:numId w:val="2"/>
              </w:numPr>
              <w:spacing w:after="0"/>
              <w:ind w:left="459" w:hanging="425"/>
            </w:pPr>
            <w:r>
              <w:rPr>
                <w:rFonts w:cs="Arial"/>
                <w:lang w:val="id-ID" w:eastAsia="id-ID"/>
              </w:rPr>
              <w:t xml:space="preserve">Petugas </w:t>
            </w:r>
            <w:proofErr w:type="spellStart"/>
            <w:r>
              <w:rPr>
                <w:rFonts w:cs="Arial"/>
                <w:lang w:eastAsia="id-ID"/>
              </w:rPr>
              <w:t>mendistribusikan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r>
              <w:rPr>
                <w:rFonts w:cs="Arial"/>
                <w:lang w:val="id-ID" w:eastAsia="id-ID"/>
              </w:rPr>
              <w:t xml:space="preserve"> barang</w:t>
            </w:r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sesuai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dengan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kebutuhan</w:t>
            </w:r>
            <w:proofErr w:type="spellEnd"/>
          </w:p>
          <w:p w14:paraId="0D8C6718" w14:textId="77777777" w:rsidR="00000000" w:rsidRDefault="004B25B7">
            <w:pPr>
              <w:pStyle w:val="NoSpacing"/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  <w:lang w:val="fi-FI" w:eastAsia="id-ID"/>
              </w:rPr>
            </w:pPr>
          </w:p>
        </w:tc>
      </w:tr>
      <w:tr w:rsidR="00000000" w14:paraId="66811D33" w14:textId="77777777" w:rsidTr="00453232">
        <w:trPr>
          <w:trHeight w:val="265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A518F" w14:textId="77777777" w:rsidR="00000000" w:rsidRDefault="004B25B7">
            <w:pPr>
              <w:spacing w:line="360" w:lineRule="auto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7CAD1" w14:textId="77777777" w:rsidR="00000000" w:rsidRDefault="004B25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3" w:hanging="369"/>
              <w:jc w:val="both"/>
            </w:pPr>
            <w:proofErr w:type="spellStart"/>
            <w:r>
              <w:t>Logistik</w:t>
            </w:r>
            <w:proofErr w:type="spellEnd"/>
          </w:p>
          <w:p w14:paraId="7FCC951B" w14:textId="77777777" w:rsidR="00000000" w:rsidRDefault="004B25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3" w:hanging="369"/>
              <w:jc w:val="both"/>
            </w:pPr>
            <w:r>
              <w:t>IT</w:t>
            </w:r>
          </w:p>
        </w:tc>
      </w:tr>
      <w:tr w:rsidR="00000000" w14:paraId="3C34D74B" w14:textId="77777777" w:rsidTr="00453232">
        <w:trPr>
          <w:trHeight w:val="310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4A190E" w14:textId="77777777" w:rsidR="00000000" w:rsidRDefault="004B25B7">
            <w:pPr>
              <w:spacing w:line="360" w:lineRule="auto"/>
            </w:pP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</w:t>
            </w: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erkait</w:t>
            </w:r>
          </w:p>
        </w:tc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FD44C" w14:textId="77777777" w:rsidR="00000000" w:rsidRDefault="004B25B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03" w:hanging="369"/>
            </w:pPr>
            <w:r>
              <w:rPr>
                <w:lang w:val="sv-SE"/>
              </w:rPr>
              <w:t>Form permintaan baran</w:t>
            </w:r>
            <w:r>
              <w:rPr>
                <w:lang w:val="id-ID"/>
              </w:rPr>
              <w:t xml:space="preserve">g </w:t>
            </w:r>
          </w:p>
          <w:p w14:paraId="477059E1" w14:textId="77777777" w:rsidR="00000000" w:rsidRDefault="004B25B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03" w:hanging="369"/>
            </w:pPr>
            <w:r>
              <w:rPr>
                <w:lang w:val="id-ID"/>
              </w:rPr>
              <w:t>Form serah terima barang</w:t>
            </w:r>
          </w:p>
        </w:tc>
      </w:tr>
    </w:tbl>
    <w:p w14:paraId="523427D2" w14:textId="77777777" w:rsidR="00000000" w:rsidRDefault="004B25B7">
      <w:pPr>
        <w:rPr>
          <w:rFonts w:ascii="Calibri" w:hAnsi="Calibri" w:cs="Calibri"/>
          <w:sz w:val="22"/>
          <w:szCs w:val="22"/>
        </w:rPr>
      </w:pPr>
    </w:p>
    <w:p w14:paraId="35E87962" w14:textId="77777777" w:rsidR="00000000" w:rsidRDefault="004B25B7"/>
    <w:sectPr w:rsidR="00000000" w:rsidSect="00453232">
      <w:headerReference w:type="default" r:id="rId7"/>
      <w:pgSz w:w="12240" w:h="20160"/>
      <w:pgMar w:top="3005" w:right="1701" w:bottom="2268" w:left="1701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0F73C" w14:textId="77777777" w:rsidR="00000000" w:rsidRDefault="004B25B7">
      <w:r>
        <w:separator/>
      </w:r>
    </w:p>
  </w:endnote>
  <w:endnote w:type="continuationSeparator" w:id="0">
    <w:p w14:paraId="350FD9F5" w14:textId="77777777" w:rsidR="00000000" w:rsidRDefault="004B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57321" w14:textId="77777777" w:rsidR="00000000" w:rsidRDefault="004B25B7">
      <w:r>
        <w:separator/>
      </w:r>
    </w:p>
  </w:footnote>
  <w:footnote w:type="continuationSeparator" w:id="0">
    <w:p w14:paraId="0EC4CB1C" w14:textId="77777777" w:rsidR="00000000" w:rsidRDefault="004B2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E149F7" w:rsidRPr="006B167A" w14:paraId="79C9EE40" w14:textId="77777777" w:rsidTr="00CC2C3A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53BE416C" w14:textId="316E34F8" w:rsidR="00E149F7" w:rsidRPr="00E149F7" w:rsidRDefault="006F4EF7" w:rsidP="00E149F7">
          <w:pPr>
            <w:jc w:val="center"/>
            <w:rPr>
              <w:rFonts w:ascii="Calibri" w:hAnsi="Calibri"/>
              <w:b/>
              <w:sz w:val="22"/>
              <w:lang w:val="id-ID"/>
            </w:rPr>
          </w:pPr>
          <w:r w:rsidRPr="00D15B22">
            <w:rPr>
              <w:noProof/>
            </w:rPr>
            <w:drawing>
              <wp:inline distT="0" distB="0" distL="0" distR="0" wp14:anchorId="615D15B9" wp14:editId="55A4E190">
                <wp:extent cx="1752600" cy="762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149F7" w:rsidRPr="00E149F7">
            <w:rPr>
              <w:rFonts w:ascii="Calibri" w:hAnsi="Calibr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44E0B9A1" w14:textId="77777777" w:rsidR="00E149F7" w:rsidRPr="00E149F7" w:rsidRDefault="00E149F7" w:rsidP="00E149F7">
          <w:pPr>
            <w:jc w:val="center"/>
            <w:rPr>
              <w:rFonts w:ascii="Calibri" w:hAnsi="Calibri"/>
              <w:b/>
              <w:sz w:val="22"/>
              <w:lang w:val="id-ID"/>
            </w:rPr>
          </w:pPr>
          <w:r w:rsidRPr="00E149F7">
            <w:rPr>
              <w:rFonts w:ascii="Calibri" w:hAnsi="Calibr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7C3E36D1" w14:textId="4539C73F" w:rsidR="00E149F7" w:rsidRPr="00F44111" w:rsidRDefault="00E149F7" w:rsidP="00E149F7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>SERAH TERIMA BARANG IT</w:t>
          </w:r>
        </w:p>
      </w:tc>
    </w:tr>
    <w:tr w:rsidR="00E149F7" w:rsidRPr="006B167A" w14:paraId="3BF6CFBB" w14:textId="77777777" w:rsidTr="00CC2C3A">
      <w:trPr>
        <w:trHeight w:val="998"/>
        <w:jc w:val="center"/>
      </w:trPr>
      <w:tc>
        <w:tcPr>
          <w:tcW w:w="2976" w:type="dxa"/>
          <w:vMerge/>
        </w:tcPr>
        <w:p w14:paraId="52C6170B" w14:textId="77777777" w:rsidR="00E149F7" w:rsidRPr="00E149F7" w:rsidRDefault="00E149F7" w:rsidP="00E149F7">
          <w:pPr>
            <w:rPr>
              <w:rFonts w:ascii="Calibri" w:hAnsi="Calibri"/>
              <w:b/>
            </w:rPr>
          </w:pPr>
        </w:p>
      </w:tc>
      <w:tc>
        <w:tcPr>
          <w:tcW w:w="2973" w:type="dxa"/>
        </w:tcPr>
        <w:p w14:paraId="146EDC56" w14:textId="77777777" w:rsidR="00E149F7" w:rsidRPr="00F44111" w:rsidRDefault="00E149F7" w:rsidP="00E149F7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7C0792D3" w14:textId="77777777" w:rsidR="00E149F7" w:rsidRPr="00F44111" w:rsidRDefault="00E149F7" w:rsidP="00E149F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998A2B6" w14:textId="76DECE5A" w:rsidR="00E149F7" w:rsidRPr="00F44111" w:rsidRDefault="00E149F7" w:rsidP="00E149F7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1</w:t>
          </w:r>
          <w:r>
            <w:rPr>
              <w:rFonts w:ascii="Calibri" w:hAnsi="Calibri" w:cs="Calibri"/>
              <w:b/>
              <w:sz w:val="22"/>
            </w:rPr>
            <w:t>5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7FA6F5E8" w14:textId="77777777" w:rsidR="00E149F7" w:rsidRPr="00F44111" w:rsidRDefault="00E149F7" w:rsidP="00E149F7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4334C4A9" w14:textId="77777777" w:rsidR="00E149F7" w:rsidRPr="00F44111" w:rsidRDefault="00E149F7" w:rsidP="00E149F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5A695924" w14:textId="77777777" w:rsidR="00E149F7" w:rsidRPr="00F44111" w:rsidRDefault="00E149F7" w:rsidP="00E149F7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168D9A70" w14:textId="77777777" w:rsidR="00E149F7" w:rsidRPr="00F44111" w:rsidRDefault="00E149F7" w:rsidP="00E149F7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516A84CA" w14:textId="77777777" w:rsidR="00E149F7" w:rsidRPr="00F44111" w:rsidRDefault="00E149F7" w:rsidP="00E149F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E752BDF" w14:textId="77777777" w:rsidR="00E149F7" w:rsidRDefault="00E149F7" w:rsidP="00E149F7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  <w:p w14:paraId="7020F8D4" w14:textId="77777777" w:rsidR="00E149F7" w:rsidRPr="00F44111" w:rsidRDefault="00E149F7" w:rsidP="00E149F7">
          <w:pPr>
            <w:pStyle w:val="Footer"/>
            <w:rPr>
              <w:rFonts w:ascii="Calibri" w:hAnsi="Calibri" w:cs="Calibri"/>
              <w:b/>
              <w:sz w:val="22"/>
              <w:lang w:val="id-ID"/>
            </w:rPr>
          </w:pPr>
        </w:p>
      </w:tc>
    </w:tr>
  </w:tbl>
  <w:p w14:paraId="2EABD1CE" w14:textId="77777777" w:rsidR="00000000" w:rsidRDefault="004B25B7">
    <w:pPr>
      <w:pStyle w:val="Header"/>
      <w:rPr>
        <w:rFonts w:ascii="Calibri" w:hAnsi="Calibri" w:cs="Calibr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/>
        <w:lang w:val="id-ID" w:eastAsia="id-ID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lang w:val="id-ID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32"/>
    <w:rsid w:val="003661DD"/>
    <w:rsid w:val="003B534F"/>
    <w:rsid w:val="00441D9D"/>
    <w:rsid w:val="00453232"/>
    <w:rsid w:val="004B25B7"/>
    <w:rsid w:val="006F4EF7"/>
    <w:rsid w:val="00B47290"/>
    <w:rsid w:val="00E149F7"/>
    <w:rsid w:val="00F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4:docId w14:val="1480CD8F"/>
  <w15:chartTrackingRefBased/>
  <w15:docId w15:val="{C01C2A2B-C27F-4C09-A035-098B5383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Arial"/>
      <w:lang w:val="id-ID" w:eastAsia="id-ID"/>
    </w:rPr>
  </w:style>
  <w:style w:type="character" w:customStyle="1" w:styleId="WW8Num3z0">
    <w:name w:val="WW8Num3z0"/>
    <w:rPr>
      <w:rFonts w:ascii="Calibri" w:hAnsi="Calibri" w:cs="Calibri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Calibri" w:hAnsi="Calibri" w:cs="Calibri" w:hint="default"/>
      <w:lang w:val="id-ID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  <w:rPr>
      <w:rFonts w:ascii="Calibri" w:eastAsia="Times New Roman" w:hAnsi="Calibri" w:cs="Calibri" w:hint="default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alibri" w:eastAsia="Calibri" w:hAnsi="Calibri" w:cs="Calibri" w:hint="default"/>
      <w:sz w:val="22"/>
    </w:rPr>
  </w:style>
  <w:style w:type="character" w:customStyle="1" w:styleId="WW8Num6z0">
    <w:name w:val="WW8Num6z0"/>
    <w:rPr>
      <w:rFonts w:ascii="Calibri" w:eastAsia="Calibri" w:hAnsi="Calibri" w:cs="Calibri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Calibri" w:eastAsia="Times New Roman" w:hAnsi="Calibri" w:cs="Calibri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Calibri" w:eastAsia="Times New Roman" w:hAnsi="Calibri" w:cs="Calibri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cs="Calibri" w:hint="default"/>
      <w:color w:val="auto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Calibri" w:eastAsia="Times New Roman" w:hAnsi="Calibri" w:cs="Calibri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  <w:b w:val="0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Calibri" w:eastAsia="Times New Roman" w:hAnsi="Calibri" w:cs="Calibri" w:hint="default"/>
      <w:lang w:val="id-ID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hint="default"/>
      <w:sz w:val="22"/>
    </w:rPr>
  </w:style>
  <w:style w:type="character" w:customStyle="1" w:styleId="WW8Num19z0">
    <w:name w:val="WW8Num19z0"/>
    <w:rPr>
      <w:rFonts w:hint="default"/>
      <w:sz w:val="22"/>
    </w:rPr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0"/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BodyText2">
    <w:name w:val="Body Text 2"/>
    <w:basedOn w:val="Normal"/>
    <w:pPr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</w:style>
  <w:style w:type="paragraph" w:styleId="NormalWeb">
    <w:name w:val="Normal (Web)"/>
    <w:basedOn w:val="Normal"/>
    <w:pPr>
      <w:spacing w:before="280" w:after="115"/>
    </w:p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User</cp:lastModifiedBy>
  <cp:revision>6</cp:revision>
  <cp:lastPrinted>2019-02-22T07:38:00Z</cp:lastPrinted>
  <dcterms:created xsi:type="dcterms:W3CDTF">2023-01-07T14:07:00Z</dcterms:created>
  <dcterms:modified xsi:type="dcterms:W3CDTF">2023-01-07T14:07:00Z</dcterms:modified>
</cp:coreProperties>
</file>